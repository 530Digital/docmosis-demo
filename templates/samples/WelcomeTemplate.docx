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AD30" w14:textId="77777777" w:rsidR="00B043FD" w:rsidRPr="00F719FD" w:rsidRDefault="00B043FD">
      <w:pPr>
        <w:rPr>
          <w:rFonts w:ascii="Arial" w:hAnsi="Arial" w:cs="Arial"/>
        </w:rPr>
      </w:pPr>
    </w:p>
    <w:p w14:paraId="18B3F4B0" w14:textId="77777777" w:rsidR="00F719FD" w:rsidRDefault="004A29F0" w:rsidP="00F719FD">
      <w:pPr>
        <w:jc w:val="center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Welcome to Docmosis Tornado Server</w:t>
      </w:r>
    </w:p>
    <w:p w14:paraId="4ABECD4B" w14:textId="77777777" w:rsidR="00F719FD" w:rsidRPr="00F719FD" w:rsidRDefault="00F719FD" w:rsidP="00F719FD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14D6896B" w14:textId="77777777" w:rsidR="00B043FD" w:rsidRDefault="00B043FD" w:rsidP="003D6858">
      <w:pPr>
        <w:jc w:val="center"/>
        <w:outlineLvl w:val="0"/>
        <w:rPr>
          <w:rFonts w:ascii="Arial" w:hAnsi="Arial" w:cs="Arial"/>
        </w:rPr>
      </w:pPr>
      <w:r w:rsidRPr="00F719FD">
        <w:rPr>
          <w:rFonts w:ascii="Arial" w:hAnsi="Arial" w:cs="Arial"/>
        </w:rPr>
        <w:t xml:space="preserve">Congratulations, you have just </w:t>
      </w:r>
      <w:r w:rsidR="00F719FD">
        <w:rPr>
          <w:rFonts w:ascii="Arial" w:hAnsi="Arial" w:cs="Arial"/>
        </w:rPr>
        <w:t>created</w:t>
      </w:r>
      <w:r w:rsidRPr="00F719FD">
        <w:rPr>
          <w:rFonts w:ascii="Arial" w:hAnsi="Arial" w:cs="Arial"/>
        </w:rPr>
        <w:t xml:space="preserve"> this </w:t>
      </w:r>
      <w:r w:rsidR="00F719FD">
        <w:rPr>
          <w:rFonts w:ascii="Arial" w:hAnsi="Arial" w:cs="Arial"/>
        </w:rPr>
        <w:t xml:space="preserve">document using Docmosis </w:t>
      </w:r>
      <w:r w:rsidR="004A29F0">
        <w:rPr>
          <w:rFonts w:ascii="Arial" w:hAnsi="Arial" w:cs="Arial"/>
        </w:rPr>
        <w:t>Tornado</w:t>
      </w:r>
      <w:r w:rsidRPr="00F719FD">
        <w:rPr>
          <w:rFonts w:ascii="Arial" w:hAnsi="Arial" w:cs="Arial"/>
        </w:rPr>
        <w:t>.</w:t>
      </w:r>
    </w:p>
    <w:p w14:paraId="0562992E" w14:textId="77777777" w:rsidR="00F719FD" w:rsidRDefault="00F719FD" w:rsidP="00F719FD">
      <w:pPr>
        <w:rPr>
          <w:rFonts w:ascii="Arial" w:hAnsi="Arial" w:cs="Arial"/>
        </w:rPr>
      </w:pPr>
    </w:p>
    <w:p w14:paraId="329B1BE1" w14:textId="77777777" w:rsidR="00F719FD" w:rsidRPr="00F719FD" w:rsidRDefault="00F719FD" w:rsidP="00F719FD">
      <w:pPr>
        <w:rPr>
          <w:rFonts w:ascii="Arial" w:hAnsi="Arial" w:cs="Arial"/>
        </w:rPr>
      </w:pPr>
    </w:p>
    <w:p w14:paraId="038959FD" w14:textId="77777777" w:rsidR="00B043FD" w:rsidRDefault="004A29F0">
      <w:pPr>
        <w:rPr>
          <w:rFonts w:ascii="Arial" w:hAnsi="Arial" w:cs="Arial"/>
        </w:rPr>
      </w:pPr>
      <w:r>
        <w:rPr>
          <w:rFonts w:ascii="Arial" w:hAnsi="Arial" w:cs="Arial"/>
        </w:rPr>
        <w:t>Your code passed this message</w:t>
      </w:r>
      <w:r w:rsidR="00B043FD" w:rsidRPr="00F719FD">
        <w:rPr>
          <w:rFonts w:ascii="Arial" w:hAnsi="Arial" w:cs="Arial"/>
        </w:rPr>
        <w:t>:</w:t>
      </w:r>
    </w:p>
    <w:p w14:paraId="474DEAD1" w14:textId="77777777" w:rsidR="004A29F0" w:rsidRPr="00F719FD" w:rsidRDefault="004A29F0">
      <w:pPr>
        <w:rPr>
          <w:rFonts w:ascii="Arial" w:hAnsi="Arial" w:cs="Arial"/>
        </w:rPr>
      </w:pPr>
    </w:p>
    <w:p w14:paraId="13363EB4" w14:textId="77777777" w:rsidR="000A1DC8" w:rsidRPr="00F719FD" w:rsidRDefault="004A29F0" w:rsidP="003D685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&lt;&lt;message</w:t>
      </w:r>
      <w:r w:rsidR="000A1DC8" w:rsidRPr="00F719FD">
        <w:rPr>
          <w:rFonts w:ascii="Arial" w:hAnsi="Arial" w:cs="Arial"/>
        </w:rPr>
        <w:t>&gt;&gt;</w:t>
      </w:r>
    </w:p>
    <w:p w14:paraId="23102CA6" w14:textId="77777777" w:rsidR="00F1355E" w:rsidRDefault="00F1355E" w:rsidP="00F719FD">
      <w:pPr>
        <w:rPr>
          <w:rFonts w:ascii="Arial" w:hAnsi="Arial" w:cs="Arial"/>
        </w:rPr>
      </w:pPr>
    </w:p>
    <w:p w14:paraId="3E8DAB0E" w14:textId="77777777" w:rsidR="00F719FD" w:rsidRDefault="00F719FD" w:rsidP="00F719FD">
      <w:pPr>
        <w:rPr>
          <w:rFonts w:ascii="Arial" w:hAnsi="Arial" w:cs="Arial"/>
        </w:rPr>
      </w:pPr>
    </w:p>
    <w:p w14:paraId="5BE80E41" w14:textId="77777777" w:rsidR="00F719FD" w:rsidRPr="004E6DF1" w:rsidRDefault="00F719FD" w:rsidP="003D6858">
      <w:pPr>
        <w:outlineLvl w:val="0"/>
        <w:rPr>
          <w:rFonts w:ascii="Arial" w:hAnsi="Arial" w:cs="Arial"/>
          <w:b/>
          <w:sz w:val="28"/>
          <w:u w:val="single"/>
        </w:rPr>
      </w:pPr>
      <w:r w:rsidRPr="004E6DF1">
        <w:rPr>
          <w:rFonts w:ascii="Arial" w:hAnsi="Arial" w:cs="Arial"/>
          <w:b/>
          <w:sz w:val="28"/>
          <w:u w:val="single"/>
        </w:rPr>
        <w:t>Things to notice:</w:t>
      </w:r>
    </w:p>
    <w:p w14:paraId="7077A91B" w14:textId="77777777" w:rsidR="00346BDE" w:rsidRDefault="00346BDE" w:rsidP="00F719FD">
      <w:pPr>
        <w:rPr>
          <w:rFonts w:ascii="Arial" w:hAnsi="Arial" w:cs="Arial"/>
        </w:rPr>
      </w:pPr>
    </w:p>
    <w:p w14:paraId="399F5450" w14:textId="77777777" w:rsidR="00F719FD" w:rsidRDefault="00F719FD" w:rsidP="001F731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Any fields in the template </w:t>
      </w:r>
      <w:r w:rsidR="00346BDE">
        <w:rPr>
          <w:rFonts w:ascii="Arial" w:hAnsi="Arial" w:cs="Arial"/>
        </w:rPr>
        <w:t xml:space="preserve">surrounded by &lt;&lt; </w:t>
      </w:r>
      <w:r w:rsidR="004B5CB4">
        <w:rPr>
          <w:rFonts w:ascii="Arial" w:hAnsi="Arial" w:cs="Arial"/>
        </w:rPr>
        <w:t xml:space="preserve"> </w:t>
      </w:r>
      <w:r w:rsidR="00346BD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B5C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&gt;&gt;,</w:t>
      </w:r>
      <w:r w:rsidR="00346B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replaced by data.</w:t>
      </w:r>
    </w:p>
    <w:p w14:paraId="3072634B" w14:textId="77777777" w:rsidR="00346BDE" w:rsidRDefault="00346BDE" w:rsidP="001F731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 field can be used in more than one place. </w:t>
      </w:r>
      <w:r w:rsidR="00F64790">
        <w:rPr>
          <w:rFonts w:ascii="Arial" w:hAnsi="Arial" w:cs="Arial"/>
        </w:rPr>
        <w:t>For example</w:t>
      </w:r>
      <w:r w:rsidR="0091461B">
        <w:rPr>
          <w:rFonts w:ascii="Arial" w:hAnsi="Arial" w:cs="Arial"/>
        </w:rPr>
        <w:t xml:space="preserve"> here is the</w:t>
      </w:r>
      <w:r w:rsidR="00F64790">
        <w:rPr>
          <w:rFonts w:ascii="Arial" w:hAnsi="Arial" w:cs="Arial"/>
        </w:rPr>
        <w:t xml:space="preserve"> “</w:t>
      </w:r>
      <w:r w:rsidR="004A29F0">
        <w:rPr>
          <w:rFonts w:ascii="Arial" w:hAnsi="Arial" w:cs="Arial"/>
        </w:rPr>
        <w:t>message</w:t>
      </w:r>
      <w:r w:rsidR="00F64790">
        <w:rPr>
          <w:rFonts w:ascii="Arial" w:hAnsi="Arial" w:cs="Arial"/>
        </w:rPr>
        <w:t xml:space="preserve">” again: </w:t>
      </w:r>
      <w:r w:rsidR="00F64790" w:rsidRPr="0091461B">
        <w:rPr>
          <w:rFonts w:ascii="Arial" w:hAnsi="Arial" w:cs="Arial"/>
        </w:rPr>
        <w:t>&lt;&lt;</w:t>
      </w:r>
      <w:r w:rsidR="004A29F0">
        <w:rPr>
          <w:rFonts w:ascii="Arial" w:hAnsi="Arial" w:cs="Arial"/>
        </w:rPr>
        <w:t>message</w:t>
      </w:r>
      <w:r w:rsidR="00F64790" w:rsidRPr="0091461B">
        <w:rPr>
          <w:rFonts w:ascii="Arial" w:hAnsi="Arial" w:cs="Arial"/>
        </w:rPr>
        <w:t>&gt;&gt;</w:t>
      </w:r>
      <w:r w:rsidR="00F64790">
        <w:rPr>
          <w:rFonts w:ascii="Arial" w:hAnsi="Arial" w:cs="Arial"/>
        </w:rPr>
        <w:t>.</w:t>
      </w:r>
    </w:p>
    <w:p w14:paraId="2F58131B" w14:textId="77777777" w:rsidR="00DE7742" w:rsidRPr="00DE7742" w:rsidRDefault="0091461B" w:rsidP="001F731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If you apply formatting to a field, then the formatting flows through to the finished document like this: </w:t>
      </w:r>
      <w:r w:rsidRPr="0091461B">
        <w:rPr>
          <w:rFonts w:ascii="Arial" w:hAnsi="Arial" w:cs="Arial"/>
          <w:b/>
          <w:i/>
          <w:color w:val="0070C0"/>
        </w:rPr>
        <w:t>&lt;&lt;</w:t>
      </w:r>
      <w:r w:rsidR="004A29F0">
        <w:rPr>
          <w:rFonts w:ascii="Arial" w:hAnsi="Arial" w:cs="Arial"/>
          <w:b/>
          <w:i/>
          <w:color w:val="0070C0"/>
        </w:rPr>
        <w:t>message</w:t>
      </w:r>
      <w:r w:rsidRPr="0091461B">
        <w:rPr>
          <w:rFonts w:ascii="Arial" w:hAnsi="Arial" w:cs="Arial"/>
          <w:b/>
          <w:i/>
          <w:color w:val="0070C0"/>
        </w:rPr>
        <w:t>&gt;&gt;</w:t>
      </w:r>
      <w:r>
        <w:rPr>
          <w:rFonts w:ascii="Arial" w:hAnsi="Arial" w:cs="Arial"/>
        </w:rPr>
        <w:t>.</w:t>
      </w:r>
    </w:p>
    <w:p w14:paraId="60E1CAFF" w14:textId="77777777" w:rsidR="00F719FD" w:rsidRDefault="00F719FD" w:rsidP="00F719FD">
      <w:pPr>
        <w:rPr>
          <w:rFonts w:ascii="Arial" w:hAnsi="Arial" w:cs="Arial"/>
        </w:rPr>
      </w:pPr>
    </w:p>
    <w:p w14:paraId="513590D2" w14:textId="77777777" w:rsidR="00F64790" w:rsidRDefault="00F64790" w:rsidP="00F719FD">
      <w:pPr>
        <w:rPr>
          <w:rFonts w:ascii="Arial" w:hAnsi="Arial" w:cs="Arial"/>
        </w:rPr>
      </w:pPr>
    </w:p>
    <w:p w14:paraId="0F01AF9E" w14:textId="77777777" w:rsidR="00346BDE" w:rsidRPr="004E6DF1" w:rsidRDefault="00346BDE" w:rsidP="003D6858">
      <w:pPr>
        <w:outlineLvl w:val="0"/>
        <w:rPr>
          <w:rFonts w:ascii="Arial" w:hAnsi="Arial" w:cs="Arial"/>
          <w:b/>
          <w:sz w:val="28"/>
          <w:u w:val="single"/>
        </w:rPr>
      </w:pPr>
      <w:r w:rsidRPr="004E6DF1">
        <w:rPr>
          <w:rFonts w:ascii="Arial" w:hAnsi="Arial" w:cs="Arial"/>
          <w:b/>
          <w:sz w:val="28"/>
          <w:u w:val="single"/>
        </w:rPr>
        <w:t>So, what next?</w:t>
      </w:r>
    </w:p>
    <w:p w14:paraId="4EBB0662" w14:textId="77777777" w:rsidR="00346BDE" w:rsidRDefault="00346BDE">
      <w:pPr>
        <w:rPr>
          <w:rFonts w:ascii="Arial" w:hAnsi="Arial" w:cs="Arial"/>
        </w:rPr>
      </w:pPr>
    </w:p>
    <w:p w14:paraId="77F0AA1A" w14:textId="77777777" w:rsidR="00B043FD" w:rsidRDefault="00B043FD">
      <w:pPr>
        <w:rPr>
          <w:rFonts w:ascii="Arial" w:hAnsi="Arial" w:cs="Arial"/>
        </w:rPr>
      </w:pPr>
      <w:r w:rsidRPr="00F719FD">
        <w:rPr>
          <w:rFonts w:ascii="Arial" w:hAnsi="Arial" w:cs="Arial"/>
        </w:rPr>
        <w:t>Here are some suggestions:</w:t>
      </w:r>
    </w:p>
    <w:p w14:paraId="66BA92BE" w14:textId="77777777" w:rsidR="00346BDE" w:rsidRPr="00F719FD" w:rsidRDefault="00346BDE">
      <w:pPr>
        <w:rPr>
          <w:rFonts w:ascii="Arial" w:hAnsi="Arial" w:cs="Arial"/>
        </w:rPr>
      </w:pPr>
    </w:p>
    <w:p w14:paraId="1E9C6110" w14:textId="77777777" w:rsidR="00B043FD" w:rsidRDefault="00B043FD" w:rsidP="00F64790">
      <w:pPr>
        <w:numPr>
          <w:ilvl w:val="0"/>
          <w:numId w:val="2"/>
        </w:numPr>
        <w:spacing w:after="120"/>
        <w:rPr>
          <w:rFonts w:ascii="Arial" w:hAnsi="Arial" w:cs="Arial"/>
        </w:rPr>
      </w:pPr>
      <w:r w:rsidRPr="00F719FD">
        <w:rPr>
          <w:rFonts w:ascii="Arial" w:hAnsi="Arial" w:cs="Arial"/>
        </w:rPr>
        <w:t xml:space="preserve">Go back to the </w:t>
      </w:r>
      <w:r w:rsidR="00346BDE">
        <w:rPr>
          <w:rFonts w:ascii="Arial" w:hAnsi="Arial" w:cs="Arial"/>
        </w:rPr>
        <w:t>code, change the data and then</w:t>
      </w:r>
      <w:r w:rsidR="001E3E37">
        <w:rPr>
          <w:rFonts w:ascii="Arial" w:hAnsi="Arial" w:cs="Arial"/>
        </w:rPr>
        <w:t xml:space="preserve"> recreate the document to see the changes.</w:t>
      </w:r>
    </w:p>
    <w:p w14:paraId="704454B6" w14:textId="2C98FF9B" w:rsidR="00AD529F" w:rsidRPr="004A29F0" w:rsidRDefault="004A29F0" w:rsidP="004A29F0">
      <w:pPr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Try editing this template, then save it to the directory you entered on the Tornado Configuration Page </w:t>
      </w:r>
      <w:r w:rsidR="00B3658D">
        <w:rPr>
          <w:rFonts w:ascii="Arial" w:hAnsi="Arial" w:cs="Arial"/>
        </w:rPr>
        <w:t xml:space="preserve">under </w:t>
      </w:r>
      <w:r>
        <w:rPr>
          <w:rFonts w:ascii="Arial" w:hAnsi="Arial" w:cs="Arial"/>
        </w:rPr>
        <w:t>: ”</w:t>
      </w:r>
      <w:r w:rsidRPr="004A29F0">
        <w:rPr>
          <w:rFonts w:ascii="Arial" w:hAnsi="Arial" w:cs="Arial"/>
        </w:rPr>
        <w:t>Source Templates From</w:t>
      </w:r>
      <w:r>
        <w:rPr>
          <w:rFonts w:ascii="Arial" w:hAnsi="Arial" w:cs="Arial"/>
        </w:rPr>
        <w:t xml:space="preserve">”.  You will need to refresh the template list on the Status page by hitting </w:t>
      </w:r>
      <w:r w:rsidR="00BE206C">
        <w:rPr>
          <w:rFonts w:ascii="Arial" w:hAnsi="Arial" w:cs="Arial"/>
          <w:noProof/>
        </w:rPr>
        <w:drawing>
          <wp:inline distT="0" distB="0" distL="0" distR="0" wp14:anchorId="45492B13" wp14:editId="0A81B211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C946" w14:textId="77777777" w:rsidR="00AD529F" w:rsidRDefault="001E3E37" w:rsidP="00AD529F">
      <w:pPr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Check out the Example Templates </w:t>
      </w:r>
      <w:r w:rsidR="004A29F0">
        <w:rPr>
          <w:rFonts w:ascii="Arial" w:hAnsi="Arial" w:cs="Arial"/>
        </w:rPr>
        <w:t xml:space="preserve">and matching Data </w:t>
      </w:r>
      <w:r>
        <w:rPr>
          <w:rFonts w:ascii="Arial" w:hAnsi="Arial" w:cs="Arial"/>
        </w:rPr>
        <w:t>here</w:t>
      </w:r>
      <w:r w:rsidR="00AD529F">
        <w:rPr>
          <w:rFonts w:ascii="Arial" w:hAnsi="Arial" w:cs="Arial"/>
        </w:rPr>
        <w:t>:</w:t>
      </w:r>
    </w:p>
    <w:p w14:paraId="36A03F59" w14:textId="77777777" w:rsidR="00346BDE" w:rsidRPr="00AD529F" w:rsidRDefault="001E3E37" w:rsidP="00AD529F">
      <w:pPr>
        <w:spacing w:after="120"/>
        <w:ind w:left="720"/>
        <w:jc w:val="center"/>
        <w:rPr>
          <w:rFonts w:ascii="Arial" w:hAnsi="Arial" w:cs="Arial"/>
        </w:rPr>
      </w:pPr>
      <w:hyperlink r:id="rId8" w:history="1">
        <w:r w:rsidRPr="00AD529F">
          <w:rPr>
            <w:rStyle w:val="Hyperlink"/>
            <w:rFonts w:ascii="Arial" w:hAnsi="Arial" w:cs="Arial"/>
          </w:rPr>
          <w:t>https://www.docmosis.com/resources/examples.html</w:t>
        </w:r>
      </w:hyperlink>
    </w:p>
    <w:p w14:paraId="3CAB06A9" w14:textId="77777777" w:rsidR="004010E5" w:rsidRDefault="004010E5" w:rsidP="004010E5">
      <w:pPr>
        <w:rPr>
          <w:rFonts w:ascii="Arial" w:hAnsi="Arial" w:cs="Arial"/>
        </w:rPr>
      </w:pPr>
    </w:p>
    <w:p w14:paraId="082B4642" w14:textId="77777777" w:rsidR="004010E5" w:rsidRPr="004E6DF1" w:rsidRDefault="004010E5" w:rsidP="003D6858">
      <w:pPr>
        <w:outlineLvl w:val="0"/>
        <w:rPr>
          <w:rFonts w:ascii="Arial" w:hAnsi="Arial" w:cs="Arial"/>
          <w:b/>
          <w:sz w:val="28"/>
          <w:u w:val="single"/>
        </w:rPr>
      </w:pPr>
      <w:r w:rsidRPr="004E6DF1">
        <w:rPr>
          <w:rFonts w:ascii="Arial" w:hAnsi="Arial" w:cs="Arial"/>
          <w:b/>
          <w:sz w:val="28"/>
          <w:u w:val="single"/>
        </w:rPr>
        <w:t xml:space="preserve">If you need any help...  </w:t>
      </w:r>
    </w:p>
    <w:p w14:paraId="7F3302AD" w14:textId="77777777" w:rsidR="004010E5" w:rsidRDefault="004010E5" w:rsidP="004010E5">
      <w:pPr>
        <w:rPr>
          <w:rFonts w:ascii="Arial" w:hAnsi="Arial" w:cs="Arial"/>
        </w:rPr>
      </w:pPr>
    </w:p>
    <w:p w14:paraId="62FAA999" w14:textId="77777777" w:rsidR="0091461B" w:rsidRDefault="00AD529F" w:rsidP="004010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feel free to </w:t>
      </w:r>
      <w:r w:rsidR="004010E5">
        <w:rPr>
          <w:rFonts w:ascii="Arial" w:hAnsi="Arial" w:cs="Arial"/>
        </w:rPr>
        <w:t xml:space="preserve">mail: </w:t>
      </w:r>
      <w:hyperlink r:id="rId9" w:history="1">
        <w:r w:rsidRPr="0052654F">
          <w:rPr>
            <w:rStyle w:val="Hyperlink"/>
            <w:rFonts w:ascii="Arial" w:hAnsi="Arial" w:cs="Arial"/>
          </w:rPr>
          <w:t>support@docmosis.com</w:t>
        </w:r>
      </w:hyperlink>
      <w:r w:rsidR="00DE7742">
        <w:rPr>
          <w:rFonts w:ascii="Arial" w:hAnsi="Arial" w:cs="Arial"/>
        </w:rPr>
        <w:t xml:space="preserve">.   </w:t>
      </w:r>
      <w:r w:rsidR="0091461B">
        <w:rPr>
          <w:rFonts w:ascii="Arial" w:hAnsi="Arial" w:cs="Arial"/>
        </w:rPr>
        <w:t>Thank you for trying Docmosis!</w:t>
      </w:r>
    </w:p>
    <w:sectPr w:rsidR="0091461B">
      <w:headerReference w:type="default" r:id="rId10"/>
      <w:footerReference w:type="default" r:id="rId11"/>
      <w:pgSz w:w="11906" w:h="16838"/>
      <w:pgMar w:top="851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3C31" w14:textId="77777777" w:rsidR="000655BB" w:rsidRDefault="000655BB">
      <w:r>
        <w:separator/>
      </w:r>
    </w:p>
  </w:endnote>
  <w:endnote w:type="continuationSeparator" w:id="0">
    <w:p w14:paraId="74A83C7D" w14:textId="77777777" w:rsidR="000655BB" w:rsidRDefault="0006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9915" w14:textId="77777777" w:rsidR="00F719FD" w:rsidRPr="00F719FD" w:rsidRDefault="00F719FD" w:rsidP="00F719FD">
    <w:pPr>
      <w:pStyle w:val="Footer"/>
      <w:jc w:val="right"/>
      <w:rPr>
        <w:rFonts w:ascii="Arial" w:hAnsi="Arial" w:cs="Arial"/>
      </w:rPr>
    </w:pPr>
    <w:r w:rsidRPr="00F719FD">
      <w:rPr>
        <w:rFonts w:ascii="Arial" w:hAnsi="Arial" w:cs="Arial"/>
      </w:rPr>
      <w:t xml:space="preserve">Page </w:t>
    </w:r>
    <w:r w:rsidRPr="00F719FD">
      <w:rPr>
        <w:rFonts w:ascii="Arial" w:hAnsi="Arial" w:cs="Arial"/>
      </w:rPr>
      <w:fldChar w:fldCharType="begin"/>
    </w:r>
    <w:r w:rsidRPr="00F719FD">
      <w:rPr>
        <w:rFonts w:ascii="Arial" w:hAnsi="Arial" w:cs="Arial"/>
      </w:rPr>
      <w:instrText xml:space="preserve"> PAGE   \* MERGEFORMAT </w:instrText>
    </w:r>
    <w:r w:rsidRPr="00F719FD">
      <w:rPr>
        <w:rFonts w:ascii="Arial" w:hAnsi="Arial" w:cs="Arial"/>
      </w:rPr>
      <w:fldChar w:fldCharType="separate"/>
    </w:r>
    <w:r w:rsidR="00283584">
      <w:rPr>
        <w:rFonts w:ascii="Arial" w:hAnsi="Arial" w:cs="Arial"/>
        <w:noProof/>
      </w:rPr>
      <w:t>1</w:t>
    </w:r>
    <w:r w:rsidRPr="00F719FD">
      <w:rPr>
        <w:rFonts w:ascii="Arial" w:hAnsi="Arial" w:cs="Arial"/>
      </w:rPr>
      <w:fldChar w:fldCharType="end"/>
    </w:r>
    <w:r w:rsidRPr="00F719FD">
      <w:rPr>
        <w:rFonts w:ascii="Arial" w:hAnsi="Arial" w:cs="Arial"/>
      </w:rPr>
      <w:t xml:space="preserve"> of </w:t>
    </w:r>
    <w:r w:rsidRPr="00F719FD">
      <w:rPr>
        <w:rFonts w:ascii="Arial" w:hAnsi="Arial" w:cs="Arial"/>
      </w:rPr>
      <w:fldChar w:fldCharType="begin"/>
    </w:r>
    <w:r w:rsidRPr="00F719FD">
      <w:rPr>
        <w:rFonts w:ascii="Arial" w:hAnsi="Arial" w:cs="Arial"/>
      </w:rPr>
      <w:instrText xml:space="preserve"> NUMPAGES   \* MERGEFORMAT </w:instrText>
    </w:r>
    <w:r w:rsidRPr="00F719FD">
      <w:rPr>
        <w:rFonts w:ascii="Arial" w:hAnsi="Arial" w:cs="Arial"/>
      </w:rPr>
      <w:fldChar w:fldCharType="separate"/>
    </w:r>
    <w:r w:rsidR="00283584">
      <w:rPr>
        <w:rFonts w:ascii="Arial" w:hAnsi="Arial" w:cs="Arial"/>
        <w:noProof/>
      </w:rPr>
      <w:t>1</w:t>
    </w:r>
    <w:r w:rsidRPr="00F719FD">
      <w:rPr>
        <w:rFonts w:ascii="Arial" w:hAnsi="Arial" w:cs="Arial"/>
      </w:rPr>
      <w:fldChar w:fldCharType="end"/>
    </w:r>
  </w:p>
  <w:p w14:paraId="13B5AF5F" w14:textId="77777777" w:rsidR="00F719FD" w:rsidRDefault="00F7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9A84" w14:textId="77777777" w:rsidR="000655BB" w:rsidRDefault="000655BB">
      <w:r>
        <w:separator/>
      </w:r>
    </w:p>
  </w:footnote>
  <w:footnote w:type="continuationSeparator" w:id="0">
    <w:p w14:paraId="0606DF73" w14:textId="77777777" w:rsidR="000655BB" w:rsidRDefault="0006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81BB4" w:rsidRPr="00F719FD" w14:paraId="42174B40" w14:textId="77777777" w:rsidTr="00F719FD">
      <w:tc>
        <w:tcPr>
          <w:tcW w:w="4621" w:type="dxa"/>
          <w:shd w:val="clear" w:color="auto" w:fill="auto"/>
        </w:tcPr>
        <w:p w14:paraId="3568C4DB" w14:textId="4E298A99" w:rsidR="00681BB4" w:rsidRPr="00F719FD" w:rsidRDefault="00BE206C">
          <w:pPr>
            <w:snapToGrid w:val="0"/>
            <w:jc w:val="both"/>
            <w:rPr>
              <w:rFonts w:ascii="Arial" w:hAnsi="Arial" w:cs="Arial"/>
              <w:lang w:val="en-US"/>
            </w:rPr>
          </w:pPr>
          <w:r w:rsidRPr="00EB274F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318BE63D" wp14:editId="68242843">
                <wp:extent cx="2790825" cy="590550"/>
                <wp:effectExtent l="0" t="0" r="0" b="0"/>
                <wp:docPr id="2" name="Picture 4" descr="C:\Users\graham\Documents\Business Development\Marketing\Logo\basic_docmosis_with_text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graham\Documents\Business Development\Marketing\Logo\basic_docmosis_with_text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shd w:val="clear" w:color="auto" w:fill="auto"/>
          <w:vAlign w:val="center"/>
        </w:tcPr>
        <w:p w14:paraId="0F54C507" w14:textId="77777777" w:rsidR="00681BB4" w:rsidRPr="00F719FD" w:rsidRDefault="00F719FD" w:rsidP="00F719FD">
          <w:pPr>
            <w:snapToGrid w:val="0"/>
            <w:jc w:val="right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Y</w:t>
          </w:r>
          <w:r w:rsidRPr="00F719FD">
            <w:rPr>
              <w:rFonts w:ascii="Arial" w:hAnsi="Arial" w:cs="Arial"/>
              <w:lang w:val="en-US"/>
            </w:rPr>
            <w:t xml:space="preserve">our Date: </w:t>
          </w:r>
          <w:r w:rsidR="00F1355E" w:rsidRPr="00F719FD">
            <w:rPr>
              <w:rFonts w:ascii="Arial" w:hAnsi="Arial" w:cs="Arial"/>
              <w:lang w:val="en-US"/>
            </w:rPr>
            <w:t>&lt;&lt;date&gt;&gt;</w:t>
          </w:r>
        </w:p>
      </w:tc>
    </w:tr>
  </w:tbl>
  <w:p w14:paraId="12AEA873" w14:textId="77777777" w:rsidR="00681BB4" w:rsidRPr="00F719FD" w:rsidRDefault="00681BB4">
    <w:pPr>
      <w:pStyle w:val="Header"/>
      <w:ind w:left="-709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A1CF7"/>
    <w:multiLevelType w:val="hybridMultilevel"/>
    <w:tmpl w:val="BA7E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E5AAE"/>
    <w:multiLevelType w:val="hybridMultilevel"/>
    <w:tmpl w:val="D560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13AC7"/>
    <w:multiLevelType w:val="hybridMultilevel"/>
    <w:tmpl w:val="5F42D6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CC2D54"/>
    <w:multiLevelType w:val="hybridMultilevel"/>
    <w:tmpl w:val="4058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E3"/>
    <w:rsid w:val="000655BB"/>
    <w:rsid w:val="000A1DC8"/>
    <w:rsid w:val="00157842"/>
    <w:rsid w:val="001925F6"/>
    <w:rsid w:val="001E3E37"/>
    <w:rsid w:val="001F7311"/>
    <w:rsid w:val="00283584"/>
    <w:rsid w:val="002D5E51"/>
    <w:rsid w:val="00307476"/>
    <w:rsid w:val="00346BDE"/>
    <w:rsid w:val="00347225"/>
    <w:rsid w:val="003D6858"/>
    <w:rsid w:val="004010E5"/>
    <w:rsid w:val="004A29F0"/>
    <w:rsid w:val="004B5CB4"/>
    <w:rsid w:val="004E6DF1"/>
    <w:rsid w:val="0055375D"/>
    <w:rsid w:val="005C5987"/>
    <w:rsid w:val="006442C0"/>
    <w:rsid w:val="00681BB4"/>
    <w:rsid w:val="00705366"/>
    <w:rsid w:val="00723F06"/>
    <w:rsid w:val="007504D5"/>
    <w:rsid w:val="00774CEE"/>
    <w:rsid w:val="008301ED"/>
    <w:rsid w:val="0091461B"/>
    <w:rsid w:val="00AD529F"/>
    <w:rsid w:val="00AD7BD5"/>
    <w:rsid w:val="00AE35E4"/>
    <w:rsid w:val="00B043FD"/>
    <w:rsid w:val="00B3658D"/>
    <w:rsid w:val="00BE206C"/>
    <w:rsid w:val="00C1712B"/>
    <w:rsid w:val="00DE7742"/>
    <w:rsid w:val="00E87FA7"/>
    <w:rsid w:val="00EA50E3"/>
    <w:rsid w:val="00EB274F"/>
    <w:rsid w:val="00F1355E"/>
    <w:rsid w:val="00F64790"/>
    <w:rsid w:val="00F7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DCD223"/>
  <w15:chartTrackingRefBased/>
  <w15:docId w15:val="{4AA8636A-06F5-4435-94F5-CE05E231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rsid w:val="003D68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D6858"/>
    <w:rPr>
      <w:rFonts w:ascii="Tahoma" w:hAnsi="Tahoma" w:cs="Tahoma"/>
      <w:sz w:val="16"/>
      <w:szCs w:val="16"/>
      <w:lang w:val="en-AU" w:eastAsia="ar-SA"/>
    </w:rPr>
  </w:style>
  <w:style w:type="paragraph" w:styleId="Revision">
    <w:name w:val="Revision"/>
    <w:hidden/>
    <w:uiPriority w:val="99"/>
    <w:semiHidden/>
    <w:rsid w:val="003D6858"/>
    <w:rPr>
      <w:rFonts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mosis.com/resources/examp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pport@docmosi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«title»</vt:lpstr>
    </vt:vector>
  </TitlesOfParts>
  <Company/>
  <LinksUpToDate>false</LinksUpToDate>
  <CharactersWithSpaces>1144</CharactersWithSpaces>
  <SharedDoc>false</SharedDoc>
  <HLinks>
    <vt:vector size="12" baseType="variant">
      <vt:variant>
        <vt:i4>3801116</vt:i4>
      </vt:variant>
      <vt:variant>
        <vt:i4>3</vt:i4>
      </vt:variant>
      <vt:variant>
        <vt:i4>0</vt:i4>
      </vt:variant>
      <vt:variant>
        <vt:i4>5</vt:i4>
      </vt:variant>
      <vt:variant>
        <vt:lpwstr>mailto:support@docmosis.com</vt:lpwstr>
      </vt:variant>
      <vt:variant>
        <vt:lpwstr/>
      </vt:variant>
      <vt:variant>
        <vt:i4>458770</vt:i4>
      </vt:variant>
      <vt:variant>
        <vt:i4>0</vt:i4>
      </vt:variant>
      <vt:variant>
        <vt:i4>0</vt:i4>
      </vt:variant>
      <vt:variant>
        <vt:i4>5</vt:i4>
      </vt:variant>
      <vt:variant>
        <vt:lpwstr>https://www.docmosis.com/resources/examples.html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subject/>
  <dc:creator>Docmosis</dc:creator>
  <cp:keywords/>
  <cp:lastModifiedBy>Paul</cp:lastModifiedBy>
  <cp:revision>2</cp:revision>
  <cp:lastPrinted>1601-01-01T00:00:00Z</cp:lastPrinted>
  <dcterms:created xsi:type="dcterms:W3CDTF">2022-03-01T03:36:00Z</dcterms:created>
  <dcterms:modified xsi:type="dcterms:W3CDTF">2022-03-01T03:36:00Z</dcterms:modified>
</cp:coreProperties>
</file>